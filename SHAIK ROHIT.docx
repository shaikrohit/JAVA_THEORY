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b/>
          <w:sz w:val="24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highlight w:val="none"/>
          <w:u w:val="single"/>
          <w:lang w:val="en-US"/>
        </w:rPr>
        <w:t>RESUME</w:t>
      </w:r>
      <w:r>
        <w:rPr>
          <w:b/>
          <w:sz w:val="24"/>
          <w:szCs w:val="28"/>
          <w:lang w:val="en-US"/>
        </w:rPr>
        <w:t xml:space="preserve"> </w:t>
      </w:r>
    </w:p>
    <w:p>
      <w:pPr>
        <w:pStyle w:val="style0"/>
        <w:spacing w:lineRule="auto" w:line="240"/>
        <w:rPr>
          <w:b/>
          <w:sz w:val="24"/>
          <w:szCs w:val="28"/>
        </w:rPr>
      </w:pPr>
      <w:r>
        <w:rPr>
          <w:b/>
          <w:sz w:val="24"/>
          <w:szCs w:val="28"/>
        </w:rPr>
        <w:t>SHAIK ROHIT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b/>
          <w:sz w:val="20"/>
          <w:szCs w:val="24"/>
        </w:rPr>
        <w:t xml:space="preserve">DNO </w:t>
      </w:r>
      <w:r>
        <w:rPr>
          <w:b/>
          <w:sz w:val="24"/>
          <w:szCs w:val="24"/>
        </w:rPr>
        <w:t xml:space="preserve">: </w:t>
      </w:r>
      <w:r>
        <w:rPr>
          <w:sz w:val="20"/>
          <w:szCs w:val="24"/>
        </w:rPr>
        <w:t>11-233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sz w:val="20"/>
          <w:szCs w:val="24"/>
        </w:rPr>
        <w:t xml:space="preserve">Palamaneru  </w:t>
      </w:r>
      <w:r>
        <w:rPr>
          <w:b/>
          <w:sz w:val="20"/>
          <w:szCs w:val="24"/>
        </w:rPr>
        <w:t>(v)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sz w:val="20"/>
          <w:szCs w:val="24"/>
        </w:rPr>
        <w:t xml:space="preserve">PALAMANER </w:t>
      </w:r>
      <w:r>
        <w:rPr>
          <w:b/>
          <w:sz w:val="20"/>
          <w:szCs w:val="24"/>
        </w:rPr>
        <w:t>(M)</w:t>
      </w:r>
      <w:r>
        <w:rPr>
          <w:sz w:val="20"/>
          <w:szCs w:val="24"/>
        </w:rPr>
        <w:t xml:space="preserve"> Chittoor </w:t>
      </w:r>
      <w:r>
        <w:rPr>
          <w:b/>
          <w:sz w:val="20"/>
          <w:szCs w:val="24"/>
        </w:rPr>
        <w:t>(D</w:t>
      </w:r>
      <w:r>
        <w:rPr>
          <w:b/>
          <w:sz w:val="20"/>
          <w:szCs w:val="24"/>
        </w:rPr>
        <w:t>T)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b/>
          <w:sz w:val="20"/>
          <w:szCs w:val="24"/>
        </w:rPr>
        <w:t>PIN</w:t>
      </w:r>
      <w:r>
        <w:rPr>
          <w:sz w:val="20"/>
          <w:szCs w:val="24"/>
        </w:rPr>
        <w:t>-517408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b/>
          <w:sz w:val="24"/>
          <w:szCs w:val="28"/>
        </w:rPr>
        <w:t>Phone N</w:t>
      </w:r>
      <w:r>
        <w:rPr>
          <w:b/>
          <w:sz w:val="24"/>
          <w:szCs w:val="28"/>
        </w:rPr>
        <w:t>o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4"/>
        </w:rPr>
        <w:t>8688272798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b/>
          <w:sz w:val="24"/>
          <w:szCs w:val="28"/>
        </w:rPr>
        <w:t>Email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4"/>
        </w:rPr>
        <w:t>shaikrohitofficial@gmail.com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b/>
          <w:sz w:val="24"/>
          <w:szCs w:val="28"/>
        </w:rPr>
        <w:t xml:space="preserve">CAREER OBJECTIVE </w:t>
      </w:r>
      <w:r>
        <w:rPr>
          <w:b/>
          <w:sz w:val="24"/>
          <w:szCs w:val="24"/>
        </w:rPr>
        <w:t>:</w:t>
      </w:r>
      <w:r>
        <w:rPr>
          <w:sz w:val="20"/>
          <w:szCs w:val="24"/>
        </w:rPr>
        <w:t xml:space="preserve"> Seeking opp</w:t>
      </w:r>
      <w:r>
        <w:rPr>
          <w:sz w:val="20"/>
          <w:szCs w:val="24"/>
        </w:rPr>
        <w:t>ortunities to apply my Knowledge in computer science while actively contributing to the growth of others through knowledge sharing and collaboration.</w:t>
      </w:r>
    </w:p>
    <w:p>
      <w:pPr>
        <w:pStyle w:val="style0"/>
        <w:tabs>
          <w:tab w:val="left" w:leader="none" w:pos="2280"/>
        </w:tabs>
        <w:spacing w:lineRule="auto" w:line="240"/>
        <w:rPr>
          <w:b/>
          <w:sz w:val="20"/>
          <w:szCs w:val="24"/>
        </w:rPr>
      </w:pPr>
      <w:r>
        <w:rPr>
          <w:b/>
          <w:sz w:val="24"/>
          <w:szCs w:val="28"/>
        </w:rPr>
        <w:t>ACADEMIC QUALIFICATIONS:</w:t>
      </w:r>
    </w:p>
    <w:tbl>
      <w:tblPr>
        <w:tblStyle w:val="style154"/>
        <w:tblpPr w:leftFromText="0" w:rightFromText="0" w:topFromText="0" w:bottomFromText="0" w:vertAnchor="text" w:horzAnchor="margin" w:tblpXSpec="left" w:tblpY="3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Course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Institution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Period of study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Percentage of marks/grade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Diploma in Computer E</w:t>
            </w:r>
            <w:r>
              <w:rPr>
                <w:sz w:val="20"/>
                <w:szCs w:val="24"/>
              </w:rPr>
              <w:t>ngineering (DCME)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DR.Y.C James yen government </w:t>
            </w:r>
            <w:r>
              <w:rPr>
                <w:sz w:val="20"/>
                <w:szCs w:val="24"/>
              </w:rPr>
              <w:t>polytechnic kuppam</w:t>
            </w:r>
            <w:r>
              <w:rPr>
                <w:sz w:val="20"/>
                <w:szCs w:val="24"/>
              </w:rPr>
              <w:t>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2023-2026</w:t>
            </w:r>
          </w:p>
          <w:p>
            <w:pPr>
              <w:pStyle w:val="style0"/>
              <w:spacing w:lineRule="auto" w:line="240"/>
              <w:jc w:val="center"/>
              <w:rPr>
                <w:sz w:val="20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96%</w:t>
            </w:r>
          </w:p>
        </w:tc>
      </w:tr>
      <w:tr>
        <w:tblPrEx/>
        <w:trPr>
          <w:trHeight w:val="752" w:hRule="atLeas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SSC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Elena Bettini English Medium High school, palamaner</w:t>
            </w:r>
            <w:r>
              <w:rPr>
                <w:sz w:val="20"/>
                <w:szCs w:val="24"/>
              </w:rPr>
              <w:t>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2022</w:t>
            </w:r>
            <w:r>
              <w:rPr>
                <w:sz w:val="20"/>
                <w:szCs w:val="24"/>
              </w:rPr>
              <w:t>-2023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84</w:t>
            </w:r>
            <w:r>
              <w:rPr>
                <w:b/>
                <w:sz w:val="24"/>
                <w:szCs w:val="28"/>
              </w:rPr>
              <w:t>%</w:t>
            </w:r>
          </w:p>
        </w:tc>
      </w:tr>
    </w:tbl>
    <w:p>
      <w:pPr>
        <w:pStyle w:val="style0"/>
        <w:tabs>
          <w:tab w:val="left" w:leader="none" w:pos="7903"/>
        </w:tabs>
        <w:spacing w:lineRule="auto" w:line="240"/>
        <w:rPr>
          <w:sz w:val="24"/>
          <w:szCs w:val="28"/>
        </w:rPr>
      </w:pPr>
      <w:r>
        <w:rPr>
          <w:sz w:val="20"/>
          <w:szCs w:val="24"/>
        </w:rPr>
        <w:tab/>
      </w:r>
    </w:p>
    <w:p>
      <w:pPr>
        <w:pStyle w:val="style0"/>
        <w:spacing w:lineRule="auto" w:line="24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TECHNICAL </w:t>
      </w:r>
      <w:r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SKILLS :</w:t>
      </w:r>
    </w:p>
    <w:p>
      <w:pPr>
        <w:pStyle w:val="style0"/>
        <w:numPr>
          <w:ilvl w:val="0"/>
          <w:numId w:val="1"/>
        </w:numPr>
        <w:spacing w:lineRule="auto" w:line="240"/>
        <w:rPr>
          <w:sz w:val="24"/>
          <w:szCs w:val="28"/>
        </w:rPr>
      </w:pPr>
      <w:r>
        <w:rPr>
          <w:b/>
          <w:sz w:val="24"/>
          <w:szCs w:val="28"/>
        </w:rPr>
        <w:t>programming :</w:t>
      </w:r>
      <w:r>
        <w:rPr>
          <w:sz w:val="24"/>
          <w:szCs w:val="28"/>
        </w:rPr>
        <w:t xml:space="preserve"> Java ,Python ,C ,HTML and CSS</w:t>
      </w:r>
    </w:p>
    <w:p>
      <w:pPr>
        <w:pStyle w:val="style0"/>
        <w:numPr>
          <w:ilvl w:val="0"/>
          <w:numId w:val="1"/>
        </w:numPr>
        <w:spacing w:lineRule="auto" w:line="240"/>
        <w:rPr>
          <w:sz w:val="24"/>
          <w:szCs w:val="28"/>
        </w:rPr>
      </w:pPr>
      <w:r>
        <w:rPr>
          <w:b/>
          <w:sz w:val="24"/>
          <w:szCs w:val="28"/>
        </w:rPr>
        <w:t>Cyber security :</w:t>
      </w:r>
      <w:r>
        <w:rPr>
          <w:sz w:val="24"/>
          <w:szCs w:val="28"/>
        </w:rPr>
        <w:t xml:space="preserve"> Network Security and Penetration Testing.</w:t>
      </w:r>
    </w:p>
    <w:p>
      <w:pPr>
        <w:pStyle w:val="style0"/>
        <w:numPr>
          <w:ilvl w:val="0"/>
          <w:numId w:val="1"/>
        </w:numPr>
        <w:spacing w:lineRule="auto" w:line="240"/>
        <w:rPr>
          <w:sz w:val="24"/>
          <w:szCs w:val="28"/>
        </w:rPr>
      </w:pPr>
      <w:r>
        <w:rPr>
          <w:sz w:val="24"/>
          <w:szCs w:val="28"/>
        </w:rPr>
        <w:t>Fully proficient in Computer Systems , Software and Hardware Operations .</w:t>
      </w:r>
    </w:p>
    <w:p>
      <w:pPr>
        <w:pStyle w:val="style0"/>
        <w:spacing w:lineRule="auto" w:line="240"/>
        <w:rPr>
          <w:b/>
          <w:sz w:val="24"/>
          <w:szCs w:val="28"/>
        </w:rPr>
      </w:pPr>
      <w:r>
        <w:rPr>
          <w:b/>
          <w:sz w:val="24"/>
          <w:szCs w:val="28"/>
        </w:rPr>
        <w:t>SOFT SKILLS:</w:t>
      </w:r>
    </w:p>
    <w:p>
      <w:pPr>
        <w:pStyle w:val="style179"/>
        <w:numPr>
          <w:ilvl w:val="0"/>
          <w:numId w:val="2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>Communication</w:t>
      </w:r>
    </w:p>
    <w:p>
      <w:pPr>
        <w:pStyle w:val="style179"/>
        <w:numPr>
          <w:ilvl w:val="0"/>
          <w:numId w:val="2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>Adaptability</w:t>
      </w:r>
    </w:p>
    <w:p>
      <w:pPr>
        <w:pStyle w:val="style179"/>
        <w:numPr>
          <w:ilvl w:val="0"/>
          <w:numId w:val="2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>Problem-Solving</w:t>
      </w:r>
    </w:p>
    <w:p>
      <w:pPr>
        <w:pStyle w:val="style0"/>
        <w:spacing w:lineRule="auto" w:line="240"/>
        <w:rPr>
          <w:b/>
          <w:sz w:val="24"/>
          <w:szCs w:val="28"/>
        </w:rPr>
      </w:pPr>
      <w:r>
        <w:rPr>
          <w:b/>
          <w:sz w:val="24"/>
          <w:szCs w:val="28"/>
        </w:rPr>
        <w:t>ACHIEVEMENTS :</w:t>
      </w:r>
    </w:p>
    <w:p>
      <w:pPr>
        <w:pStyle w:val="style179"/>
        <w:numPr>
          <w:ilvl w:val="0"/>
          <w:numId w:val="3"/>
        </w:numPr>
        <w:spacing w:lineRule="auto" w:line="240"/>
        <w:rPr>
          <w:sz w:val="20"/>
          <w:szCs w:val="24"/>
        </w:rPr>
      </w:pPr>
      <w:r>
        <w:rPr>
          <w:sz w:val="24"/>
          <w:szCs w:val="28"/>
        </w:rPr>
        <w:t xml:space="preserve">I </w:t>
      </w:r>
      <w:r>
        <w:rPr>
          <w:sz w:val="20"/>
          <w:szCs w:val="24"/>
        </w:rPr>
        <w:t>got a fir</w:t>
      </w:r>
      <w:r>
        <w:rPr>
          <w:sz w:val="20"/>
          <w:szCs w:val="24"/>
        </w:rPr>
        <w:t xml:space="preserve">st prize in Regional-Level Tech Fest 2024-2025, </w:t>
      </w:r>
      <w:r>
        <w:rPr>
          <w:sz w:val="20"/>
          <w:szCs w:val="24"/>
        </w:rPr>
        <w:t>Demonstrating Excellence in Technical Innovation</w:t>
      </w:r>
    </w:p>
    <w:p>
      <w:pPr>
        <w:pStyle w:val="style179"/>
        <w:numPr>
          <w:ilvl w:val="0"/>
          <w:numId w:val="3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>Achieved 1</w:t>
      </w:r>
      <w:r>
        <w:rPr>
          <w:sz w:val="20"/>
          <w:szCs w:val="24"/>
          <w:vertAlign w:val="superscript"/>
        </w:rPr>
        <w:t>st</w:t>
      </w:r>
      <w:r>
        <w:rPr>
          <w:sz w:val="20"/>
          <w:szCs w:val="24"/>
        </w:rPr>
        <w:t xml:space="preserve"> place in long Jump and 100 meters Sprinting at the state level Inter-Polytechnic Sports and games Meet 2024-2025 .</w:t>
      </w:r>
    </w:p>
    <w:p>
      <w:pPr>
        <w:pStyle w:val="style179"/>
        <w:numPr>
          <w:ilvl w:val="0"/>
          <w:numId w:val="3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 xml:space="preserve">Secured 95 % in NPTEL </w:t>
      </w:r>
      <w:r>
        <w:rPr>
          <w:sz w:val="20"/>
          <w:szCs w:val="24"/>
        </w:rPr>
        <w:t>course</w:t>
      </w:r>
      <w:r>
        <w:rPr>
          <w:sz w:val="20"/>
          <w:szCs w:val="24"/>
        </w:rPr>
        <w:t xml:space="preserve"> on </w:t>
      </w:r>
      <w:r>
        <w:rPr>
          <w:sz w:val="20"/>
          <w:szCs w:val="24"/>
        </w:rPr>
        <w:t>Cyber security</w:t>
      </w:r>
      <w:r>
        <w:rPr>
          <w:sz w:val="20"/>
          <w:szCs w:val="24"/>
        </w:rPr>
        <w:t xml:space="preserve"> and Networking Conducted by IIT </w:t>
      </w:r>
      <w:r>
        <w:rPr>
          <w:sz w:val="20"/>
          <w:szCs w:val="24"/>
        </w:rPr>
        <w:t>.</w:t>
      </w:r>
    </w:p>
    <w:p>
      <w:pPr>
        <w:pStyle w:val="style0"/>
        <w:spacing w:lineRule="auto" w:line="24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INTERESTS : </w:t>
      </w:r>
    </w:p>
    <w:p>
      <w:pPr>
        <w:pStyle w:val="style179"/>
        <w:numPr>
          <w:ilvl w:val="0"/>
          <w:numId w:val="4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>Passionate about exploring and researching emerging technologies and trends through online resources</w:t>
      </w:r>
    </w:p>
    <w:p>
      <w:pPr>
        <w:pStyle w:val="style179"/>
        <w:numPr>
          <w:ilvl w:val="0"/>
          <w:numId w:val="4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>Engaged in gaming ,</w:t>
      </w:r>
      <w:r>
        <w:rPr>
          <w:sz w:val="20"/>
          <w:szCs w:val="24"/>
        </w:rPr>
        <w:t xml:space="preserve"> football ,</w:t>
      </w: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>and long jump athletics</w:t>
      </w:r>
      <w:r>
        <w:rPr>
          <w:sz w:val="20"/>
          <w:szCs w:val="24"/>
        </w:rPr>
        <w:t>.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STRENGTHS</w:t>
      </w:r>
      <w:r>
        <w:rPr>
          <w:b/>
          <w:sz w:val="24"/>
          <w:szCs w:val="24"/>
        </w:rPr>
        <w:t>:</w:t>
      </w:r>
    </w:p>
    <w:p>
      <w:pPr>
        <w:pStyle w:val="style179"/>
        <w:numPr>
          <w:ilvl w:val="0"/>
          <w:numId w:val="5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>Patients</w:t>
      </w:r>
    </w:p>
    <w:p>
      <w:pPr>
        <w:pStyle w:val="style179"/>
        <w:numPr>
          <w:ilvl w:val="0"/>
          <w:numId w:val="5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 xml:space="preserve">Self motivation </w:t>
      </w:r>
    </w:p>
    <w:p>
      <w:pPr>
        <w:pStyle w:val="style179"/>
        <w:numPr>
          <w:ilvl w:val="0"/>
          <w:numId w:val="5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 xml:space="preserve">Positive thinking </w:t>
      </w:r>
    </w:p>
    <w:p>
      <w:pPr>
        <w:pStyle w:val="style0"/>
        <w:spacing w:lineRule="auto" w:line="240"/>
        <w:rPr>
          <w:b/>
          <w:sz w:val="24"/>
          <w:szCs w:val="28"/>
        </w:rPr>
      </w:pPr>
      <w:r>
        <w:rPr>
          <w:b/>
          <w:sz w:val="24"/>
          <w:szCs w:val="28"/>
        </w:rPr>
        <w:t>LANGUAGES: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b/>
          <w:sz w:val="24"/>
          <w:szCs w:val="28"/>
        </w:rPr>
        <w:t>Speak,</w:t>
      </w:r>
      <w:r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Read and </w:t>
      </w:r>
      <w:r>
        <w:rPr>
          <w:b/>
          <w:sz w:val="24"/>
          <w:szCs w:val="28"/>
        </w:rPr>
        <w:t>write:</w:t>
      </w:r>
      <w:r>
        <w:rPr>
          <w:sz w:val="20"/>
          <w:szCs w:val="24"/>
        </w:rPr>
        <w:t xml:space="preserve"> English</w:t>
      </w:r>
      <w:r>
        <w:rPr>
          <w:sz w:val="20"/>
          <w:szCs w:val="24"/>
        </w:rPr>
        <w:t>, Hindi, Telugu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b/>
          <w:sz w:val="24"/>
          <w:szCs w:val="28"/>
        </w:rPr>
        <w:t>Speak</w:t>
      </w:r>
      <w:r>
        <w:rPr>
          <w:b/>
          <w:sz w:val="24"/>
          <w:szCs w:val="28"/>
          <w:lang w:val="en-US"/>
        </w:rPr>
        <w:t xml:space="preserve"> ONLY</w:t>
      </w:r>
      <w:r>
        <w:rPr>
          <w:b/>
          <w:sz w:val="24"/>
          <w:szCs w:val="28"/>
        </w:rPr>
        <w:t>:</w:t>
      </w:r>
      <w:r>
        <w:rPr>
          <w:sz w:val="20"/>
          <w:szCs w:val="24"/>
        </w:rPr>
        <w:t xml:space="preserve"> Tamil, Urdu </w:t>
      </w:r>
      <w:r>
        <w:rPr>
          <w:sz w:val="20"/>
          <w:szCs w:val="24"/>
        </w:rPr>
        <w:t xml:space="preserve"> </w:t>
      </w:r>
    </w:p>
    <w:p>
      <w:pPr>
        <w:pStyle w:val="style0"/>
        <w:spacing w:lineRule="auto" w:line="240"/>
        <w:rPr>
          <w:b/>
          <w:sz w:val="24"/>
          <w:szCs w:val="28"/>
        </w:rPr>
      </w:pPr>
      <w:r>
        <w:rPr>
          <w:b/>
          <w:sz w:val="24"/>
          <w:szCs w:val="28"/>
        </w:rPr>
        <w:t>PERSONAL DETAILS :</w:t>
      </w:r>
    </w:p>
    <w:p>
      <w:pPr>
        <w:pStyle w:val="style179"/>
        <w:numPr>
          <w:ilvl w:val="0"/>
          <w:numId w:val="6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 xml:space="preserve">Father's Name : </w:t>
      </w:r>
      <w:r>
        <w:rPr>
          <w:sz w:val="20"/>
          <w:szCs w:val="24"/>
          <w:lang w:val="en-US"/>
        </w:rPr>
        <w:t xml:space="preserve">Janab </w:t>
      </w:r>
      <w:r>
        <w:rPr>
          <w:sz w:val="20"/>
          <w:szCs w:val="24"/>
        </w:rPr>
        <w:t>K Alla Baksh</w:t>
      </w:r>
    </w:p>
    <w:p>
      <w:pPr>
        <w:pStyle w:val="style179"/>
        <w:numPr>
          <w:ilvl w:val="0"/>
          <w:numId w:val="6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>Mother's Name :</w:t>
      </w:r>
      <w:r>
        <w:rPr>
          <w:sz w:val="20"/>
          <w:szCs w:val="24"/>
          <w:lang w:val="en-US"/>
        </w:rPr>
        <w:t xml:space="preserve"> Smt</w:t>
      </w:r>
      <w:r>
        <w:rPr>
          <w:sz w:val="20"/>
          <w:szCs w:val="24"/>
        </w:rPr>
        <w:t xml:space="preserve"> S Reena</w:t>
      </w:r>
    </w:p>
    <w:p>
      <w:pPr>
        <w:pStyle w:val="style179"/>
        <w:numPr>
          <w:ilvl w:val="0"/>
          <w:numId w:val="6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>Date of Birth : 18-07-2009</w:t>
      </w:r>
    </w:p>
    <w:p>
      <w:pPr>
        <w:pStyle w:val="style179"/>
        <w:numPr>
          <w:ilvl w:val="0"/>
          <w:numId w:val="6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 xml:space="preserve">Mother Tongue : Urdu </w:t>
      </w:r>
    </w:p>
    <w:p>
      <w:pPr>
        <w:pStyle w:val="style179"/>
        <w:numPr>
          <w:ilvl w:val="0"/>
          <w:numId w:val="6"/>
        </w:numPr>
        <w:spacing w:lineRule="auto" w:line="240"/>
        <w:rPr>
          <w:sz w:val="20"/>
          <w:szCs w:val="24"/>
        </w:rPr>
      </w:pPr>
      <w:r>
        <w:rPr>
          <w:sz w:val="20"/>
          <w:szCs w:val="24"/>
        </w:rPr>
        <w:t>Marital Status : Unmarried</w:t>
      </w:r>
    </w:p>
    <w:p>
      <w:pPr>
        <w:pStyle w:val="style0"/>
        <w:spacing w:lineRule="auto" w:line="240"/>
        <w:rPr>
          <w:b/>
          <w:sz w:val="20"/>
          <w:szCs w:val="24"/>
        </w:rPr>
      </w:pPr>
      <w:r>
        <w:rPr>
          <w:b/>
          <w:sz w:val="24"/>
          <w:szCs w:val="28"/>
        </w:rPr>
        <w:t>REFERENCE</w:t>
      </w:r>
      <w:r>
        <w:rPr>
          <w:b/>
          <w:sz w:val="24"/>
          <w:szCs w:val="28"/>
        </w:rPr>
        <w:t xml:space="preserve">: </w:t>
      </w:r>
    </w:p>
    <w:p>
      <w:pPr>
        <w:pStyle w:val="style0"/>
        <w:spacing w:lineRule="auto" w:line="240"/>
        <w:rPr>
          <w:b/>
          <w:sz w:val="20"/>
          <w:szCs w:val="24"/>
        </w:rPr>
      </w:pPr>
      <w:r>
        <w:rPr>
          <w:sz w:val="20"/>
          <w:szCs w:val="24"/>
        </w:rPr>
        <w:t xml:space="preserve">Sri </w:t>
      </w:r>
      <w:r>
        <w:rPr>
          <w:b/>
          <w:sz w:val="20"/>
          <w:szCs w:val="24"/>
        </w:rPr>
        <w:t xml:space="preserve">V S </w:t>
      </w:r>
      <w:r>
        <w:rPr>
          <w:b/>
          <w:sz w:val="20"/>
          <w:szCs w:val="24"/>
        </w:rPr>
        <w:t>Dinesh Lecturer</w:t>
      </w:r>
      <w:r>
        <w:rPr>
          <w:sz w:val="20"/>
          <w:szCs w:val="24"/>
        </w:rPr>
        <w:t xml:space="preserve"> in DCME Dr Y C James yen Govern</w:t>
      </w:r>
      <w:r>
        <w:rPr>
          <w:sz w:val="20"/>
          <w:szCs w:val="24"/>
        </w:rPr>
        <w:t xml:space="preserve">ment polytechnic  Kuppam </w:t>
      </w:r>
      <w:r>
        <w:rPr>
          <w:b/>
          <w:sz w:val="20"/>
          <w:szCs w:val="24"/>
        </w:rPr>
        <w:t>Phone N</w:t>
      </w:r>
      <w:r>
        <w:rPr>
          <w:b/>
          <w:sz w:val="20"/>
          <w:szCs w:val="24"/>
        </w:rPr>
        <w:t>o :</w:t>
      </w:r>
      <w:r>
        <w:rPr>
          <w:sz w:val="20"/>
          <w:szCs w:val="24"/>
        </w:rPr>
        <w:t xml:space="preserve"> 8919952302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b/>
          <w:sz w:val="20"/>
          <w:szCs w:val="24"/>
        </w:rPr>
        <w:t>Email :</w:t>
      </w:r>
      <w:r>
        <w:rPr>
          <w:sz w:val="20"/>
          <w:szCs w:val="24"/>
        </w:rPr>
        <w:t xml:space="preserve"> dinesh0405@gmail.com</w:t>
      </w:r>
    </w:p>
    <w:p>
      <w:pPr>
        <w:pStyle w:val="style0"/>
        <w:spacing w:lineRule="auto" w:line="240"/>
        <w:rPr>
          <w:b/>
          <w:sz w:val="24"/>
          <w:szCs w:val="28"/>
        </w:rPr>
      </w:pPr>
      <w:r>
        <w:rPr>
          <w:b/>
          <w:sz w:val="24"/>
          <w:szCs w:val="28"/>
        </w:rPr>
        <w:t>DECLARATION :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sz w:val="20"/>
          <w:szCs w:val="24"/>
        </w:rPr>
        <w:t xml:space="preserve">I do here by declare that the above </w:t>
      </w:r>
      <w:r>
        <w:rPr>
          <w:sz w:val="20"/>
          <w:szCs w:val="24"/>
        </w:rPr>
        <w:t>information</w:t>
      </w:r>
      <w:r>
        <w:rPr>
          <w:sz w:val="20"/>
          <w:szCs w:val="24"/>
        </w:rPr>
        <w:t xml:space="preserve"> provided by me is true to the best of my knowledge and its veracity can be verified at any instance.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b/>
          <w:sz w:val="24"/>
          <w:szCs w:val="28"/>
        </w:rPr>
        <w:t>PLACE:</w:t>
      </w:r>
      <w:r>
        <w:rPr>
          <w:sz w:val="20"/>
          <w:szCs w:val="24"/>
        </w:rPr>
        <w:t xml:space="preserve"> Kuppam 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b/>
          <w:sz w:val="24"/>
          <w:szCs w:val="28"/>
        </w:rPr>
        <w:t>DATE:</w:t>
      </w:r>
      <w:r>
        <w:rPr>
          <w:sz w:val="20"/>
          <w:szCs w:val="24"/>
        </w:rPr>
        <w:t xml:space="preserve"> 23-11-2024</w:t>
      </w:r>
    </w:p>
    <w:p>
      <w:pPr>
        <w:pStyle w:val="style0"/>
        <w:spacing w:lineRule="auto" w:line="240"/>
        <w:jc w:val="right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   </w:t>
      </w:r>
      <w:r>
        <w:rPr>
          <w:b/>
          <w:sz w:val="24"/>
          <w:szCs w:val="28"/>
        </w:rPr>
        <w:t xml:space="preserve">                                                                                                                                                  </w:t>
      </w:r>
    </w:p>
    <w:p>
      <w:pPr>
        <w:pStyle w:val="style0"/>
        <w:spacing w:lineRule="auto" w:line="240"/>
        <w:jc w:val="right"/>
        <w:rPr>
          <w:b/>
          <w:sz w:val="24"/>
          <w:szCs w:val="28"/>
        </w:rPr>
      </w:pPr>
      <w:r>
        <w:t xml:space="preserve">      </w:t>
      </w:r>
      <w:r>
        <w:rPr>
          <w:lang w:val="en-US"/>
        </w:rPr>
        <w:t xml:space="preserve">   </w:t>
      </w:r>
      <w:r>
        <w:rPr/>
        <w:drawing>
          <wp:inline distL="0" distT="0" distB="0" distR="0">
            <wp:extent cx="312518" cy="93327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5400000">
                      <a:off x="0" y="0"/>
                      <a:ext cx="312518" cy="9332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jc w:val="right"/>
        <w:rPr>
          <w:b/>
          <w:sz w:val="24"/>
          <w:szCs w:val="28"/>
        </w:rPr>
      </w:pPr>
      <w:r>
        <w:rPr>
          <w:b/>
          <w:sz w:val="20"/>
          <w:szCs w:val="24"/>
        </w:rPr>
        <w:t>SHAIK ROHIT</w:t>
      </w:r>
    </w:p>
    <w:p>
      <w:pPr>
        <w:pStyle w:val="style0"/>
        <w:spacing w:lineRule="auto" w:line="240"/>
        <w:rPr>
          <w:sz w:val="20"/>
          <w:szCs w:val="24"/>
        </w:rPr>
      </w:pPr>
      <w:r>
        <w:rPr>
          <w:sz w:val="20"/>
          <w:szCs w:val="24"/>
        </w:rPr>
        <w:t xml:space="preserve">                                                                                                </w:t>
      </w:r>
      <w:r>
        <w:rPr>
          <w:sz w:val="20"/>
          <w:szCs w:val="24"/>
        </w:rPr>
        <w:t xml:space="preserve">                   </w:t>
      </w:r>
      <w:r>
        <w:rPr>
          <w:b/>
          <w:sz w:val="20"/>
          <w:szCs w:val="24"/>
        </w:rPr>
        <w:t xml:space="preserve">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hybridMultilevel"/>
    <w:tmpl w:val="A740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a6fd2de-6980-4c6d-9340-49c0cb2b1576"/>
    <w:basedOn w:val="style65"/>
    <w:next w:val="style4097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eebdd9a-9b41-4d1e-9844-5efcccf5bc0d"/>
    <w:basedOn w:val="style65"/>
    <w:next w:val="style4098"/>
    <w:link w:val="style32"/>
    <w:uiPriority w:val="99"/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FAA2B-9AA2-442D-819A-4CF20256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Words>295</Words>
  <Pages>3</Pages>
  <Characters>1678</Characters>
  <Application>WPS Office</Application>
  <DocSecurity>0</DocSecurity>
  <Paragraphs>66</Paragraphs>
  <ScaleCrop>false</ScaleCrop>
  <LinksUpToDate>false</LinksUpToDate>
  <CharactersWithSpaces>2217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2024-11-25T10:47:00Z</dcterms:created>
  <dc:creator>KB2001</dc:creator>
  <lastModifiedBy>CPH2565</lastModifiedBy>
  <dcterms:modified xsi:type="dcterms:W3CDTF">2024-12-02T15:56:37Z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42b7885ddb9c46bbaa7319b64fd46060</vt:lpwstr>
  </property>
</Properties>
</file>